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 w:rsidP="003210EE">
            <w:pPr>
              <w:pStyle w:val="western2"/>
            </w:pPr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EF19E5">
            <w:pPr>
              <w:pStyle w:val="border1"/>
              <w:rPr>
                <w:noProof/>
                <w:sz w:val="40"/>
                <w:szCs w:val="40"/>
              </w:rPr>
            </w:pPr>
          </w:p>
          <w:p w:rsidR="00EF19E5" w:rsidRDefault="00D724CE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HDip Software Development</w:t>
            </w:r>
          </w:p>
          <w:p w:rsidR="004F63F8" w:rsidRDefault="004F63F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S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W</w:t>
            </w:r>
            <w:r w:rsidRPr="004F63F8">
              <w:rPr>
                <w:rFonts w:ascii="Arial" w:hAnsi="Arial" w:cs="Arial"/>
                <w:b/>
                <w:bCs/>
                <w:sz w:val="40"/>
                <w:szCs w:val="40"/>
              </w:rPr>
              <w:t>DEV</w:t>
            </w:r>
            <w:r w:rsidR="00D724CE">
              <w:rPr>
                <w:rFonts w:ascii="Arial" w:hAnsi="Arial" w:cs="Arial"/>
                <w:b/>
                <w:bCs/>
                <w:sz w:val="40"/>
                <w:szCs w:val="40"/>
              </w:rPr>
              <w:t>2017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Transition Year:</w:t>
            </w:r>
          </w:p>
          <w:p w:rsidR="00570F9E" w:rsidRDefault="00570F9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Music and Life Program</w:t>
            </w:r>
          </w:p>
          <w:p w:rsidR="00EF19E5" w:rsidRDefault="00F24A01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Patrick</w:t>
            </w:r>
            <w:r w:rsidR="001B72CF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40"/>
                <w:szCs w:val="40"/>
              </w:rPr>
              <w:t>Wolohan</w:t>
            </w:r>
          </w:p>
          <w:p w:rsidR="00EF19E5" w:rsidRDefault="00EF19E5">
            <w:pPr>
              <w:pStyle w:val="border"/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  <w:r w:rsidR="001A1D7A">
                    <w:rPr>
                      <w:rFonts w:ascii="Arial" w:hAnsi="Arial" w:cs="Arial"/>
                      <w:i/>
                      <w:iCs/>
                    </w:rPr>
                    <w:t>02/03/2018</w:t>
                  </w:r>
                </w:p>
              </w:tc>
              <w:tc>
                <w:tcPr>
                  <w:tcW w:w="3780" w:type="dxa"/>
                </w:tcPr>
                <w:p w:rsidR="00EF19E5" w:rsidRDefault="00EF19E5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1A1D7A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1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887AD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Draft / </w:t>
                  </w:r>
                  <w:r w:rsidR="00BE1FA8"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</w:pPr>
      <w: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Pat Wolohan</w:t>
            </w:r>
          </w:p>
        </w:tc>
        <w:tc>
          <w:tcPr>
            <w:tcW w:w="2979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CCT</w:t>
            </w:r>
          </w:p>
        </w:tc>
        <w:tc>
          <w:tcPr>
            <w:tcW w:w="3167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0833987012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.1</w:t>
            </w:r>
          </w:p>
        </w:tc>
        <w:tc>
          <w:tcPr>
            <w:tcW w:w="2272" w:type="dxa"/>
          </w:tcPr>
          <w:p w:rsidR="00705A50" w:rsidRDefault="00F24A01" w:rsidP="00F67197">
            <w:pPr>
              <w:rPr>
                <w:rFonts w:eastAsia="MS Mincho"/>
              </w:rPr>
            </w:pPr>
            <w:r>
              <w:rPr>
                <w:rFonts w:eastAsia="MS Mincho"/>
              </w:rPr>
              <w:t>Draft</w:t>
            </w: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414E63">
        <w:tc>
          <w:tcPr>
            <w:tcW w:w="2270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414E63" w:rsidRDefault="00414E63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414E63" w:rsidRDefault="00414E63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414E63" w:rsidRDefault="00414E63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  <w:tr w:rsidR="00EE7996">
        <w:tc>
          <w:tcPr>
            <w:tcW w:w="2270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EE7996" w:rsidRDefault="00EE7996" w:rsidP="00EE7996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F24A01" w:rsidP="00887ADF">
            <w:pPr>
              <w:ind w:left="357" w:hanging="357"/>
              <w:rPr>
                <w:rFonts w:eastAsia="MS Mincho"/>
              </w:rPr>
            </w:pPr>
            <w:r>
              <w:rPr>
                <w:rFonts w:eastAsia="MS Mincho"/>
              </w:rPr>
              <w:t>Updated Personal Information</w:t>
            </w: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F24A01">
            <w:pPr>
              <w:rPr>
                <w:rFonts w:eastAsia="MS Mincho"/>
              </w:rPr>
            </w:pPr>
            <w:r>
              <w:rPr>
                <w:rFonts w:eastAsia="MS Mincho"/>
              </w:rPr>
              <w:t>None</w:t>
            </w: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ind w:left="360"/>
        <w:rPr>
          <w:rFonts w:eastAsia="MS Mincho"/>
        </w:rPr>
      </w:pPr>
    </w:p>
    <w:p w:rsidR="00F45235" w:rsidRDefault="00F45235">
      <w:pPr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EF19E5" w:rsidRDefault="00FF7FE0">
      <w:pPr>
        <w:pStyle w:val="TOCHead"/>
      </w:pPr>
      <w:r>
        <w:lastRenderedPageBreak/>
        <w:t>Table of Contents</w:t>
      </w:r>
    </w:p>
    <w:p w:rsidR="00FF0861" w:rsidRDefault="00585201">
      <w:pPr>
        <w:pStyle w:val="TOC1"/>
        <w:tabs>
          <w:tab w:val="left" w:pos="440"/>
          <w:tab w:val="right" w:leader="dot" w:pos="11450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507769261" w:history="1">
        <w:r w:rsidR="00FF0861" w:rsidRPr="00481588">
          <w:rPr>
            <w:rStyle w:val="Hyperlink"/>
            <w:noProof/>
          </w:rPr>
          <w:t>1</w:t>
        </w:r>
        <w:r w:rsidR="00FF0861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FF0861" w:rsidRPr="00481588">
          <w:rPr>
            <w:rStyle w:val="Hyperlink"/>
            <w:noProof/>
          </w:rPr>
          <w:t>Transition Year: Music and Life Program</w:t>
        </w:r>
        <w:r w:rsidR="00FF0861">
          <w:rPr>
            <w:noProof/>
            <w:webHidden/>
          </w:rPr>
          <w:tab/>
        </w:r>
        <w:r w:rsidR="00FF0861">
          <w:rPr>
            <w:noProof/>
            <w:webHidden/>
          </w:rPr>
          <w:fldChar w:fldCharType="begin"/>
        </w:r>
        <w:r w:rsidR="00FF0861">
          <w:rPr>
            <w:noProof/>
            <w:webHidden/>
          </w:rPr>
          <w:instrText xml:space="preserve"> PAGEREF _Toc507769261 \h </w:instrText>
        </w:r>
        <w:r w:rsidR="00FF0861">
          <w:rPr>
            <w:noProof/>
            <w:webHidden/>
          </w:rPr>
        </w:r>
        <w:r w:rsidR="00FF0861">
          <w:rPr>
            <w:noProof/>
            <w:webHidden/>
          </w:rPr>
          <w:fldChar w:fldCharType="separate"/>
        </w:r>
        <w:r w:rsidR="00DD6F3F">
          <w:rPr>
            <w:noProof/>
            <w:webHidden/>
          </w:rPr>
          <w:t>4</w:t>
        </w:r>
        <w:r w:rsidR="00FF0861">
          <w:rPr>
            <w:noProof/>
            <w:webHidden/>
          </w:rPr>
          <w:fldChar w:fldCharType="end"/>
        </w:r>
      </w:hyperlink>
    </w:p>
    <w:p w:rsidR="00EF19E5" w:rsidRDefault="00585201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570F9E" w:rsidP="009B21A6">
      <w:pPr>
        <w:pStyle w:val="Heading1"/>
      </w:pPr>
      <w:bookmarkStart w:id="0" w:name="_Toc530367097"/>
      <w:bookmarkStart w:id="1" w:name="_Toc532087589"/>
      <w:bookmarkStart w:id="2" w:name="_Toc534015480"/>
      <w:bookmarkStart w:id="3" w:name="_Toc507769261"/>
      <w:r>
        <w:lastRenderedPageBreak/>
        <w:t>Transition Year: Music and Life Program</w:t>
      </w:r>
      <w:bookmarkEnd w:id="3"/>
    </w:p>
    <w:p w:rsidR="00BA58A8" w:rsidRPr="00BB07D2" w:rsidRDefault="00BA58A8" w:rsidP="00570F9E">
      <w:pPr>
        <w:pStyle w:val="Heading3"/>
        <w:numPr>
          <w:ilvl w:val="0"/>
          <w:numId w:val="0"/>
        </w:numPr>
        <w:ind w:left="720" w:hanging="720"/>
      </w:pPr>
      <w:bookmarkStart w:id="4" w:name="_Toc530367093"/>
      <w:bookmarkStart w:id="5" w:name="_Toc532087579"/>
    </w:p>
    <w:p w:rsidR="00A1402B" w:rsidRDefault="00BA58A8" w:rsidP="00BA58A8">
      <w:r>
        <w:t>Name</w:t>
      </w:r>
      <w:r w:rsidR="00016E20">
        <w:t xml:space="preserve">: </w:t>
      </w:r>
      <w:r w:rsidR="00A1402B">
        <w:t>Pat Wolohan</w:t>
      </w:r>
    </w:p>
    <w:bookmarkEnd w:id="4"/>
    <w:bookmarkEnd w:id="5"/>
    <w:p w:rsidR="00EB2557" w:rsidRDefault="00681B95" w:rsidP="00BA58A8">
      <w:r>
        <w:t>Student No</w:t>
      </w:r>
      <w:r w:rsidR="00016E20">
        <w:t xml:space="preserve">: </w:t>
      </w:r>
      <w:r w:rsidR="00FF0861">
        <w:t>SB</w:t>
      </w:r>
      <w:r w:rsidR="00EB2557">
        <w:t>17016</w:t>
      </w:r>
    </w:p>
    <w:p w:rsidR="00A1402B" w:rsidRDefault="00681B95" w:rsidP="00BA58A8">
      <w:r>
        <w:t>E-Mail</w:t>
      </w:r>
      <w:r w:rsidR="00016E20">
        <w:t xml:space="preserve">: </w:t>
      </w:r>
      <w:hyperlink r:id="rId8" w:history="1">
        <w:r w:rsidR="00FF0861" w:rsidRPr="00266971">
          <w:rPr>
            <w:rStyle w:val="Hyperlink"/>
          </w:rPr>
          <w:t>pwolohan@gmail.com</w:t>
        </w:r>
      </w:hyperlink>
    </w:p>
    <w:p w:rsidR="008A0D5C" w:rsidRDefault="008A0D5C">
      <w:pPr>
        <w:spacing w:after="0" w:line="240" w:lineRule="auto"/>
      </w:pPr>
      <w:r>
        <w:br w:type="page"/>
      </w:r>
    </w:p>
    <w:p w:rsidR="008A0D5C" w:rsidRDefault="008A0D5C" w:rsidP="00BA58A8"/>
    <w:p w:rsidR="00016E20" w:rsidRPr="004E0863" w:rsidRDefault="00016E20" w:rsidP="00016E20">
      <w:pPr>
        <w:pStyle w:val="Heading3"/>
      </w:pPr>
      <w:r>
        <w:t>Project Completion Rubric</w:t>
      </w:r>
    </w:p>
    <w:p w:rsidR="004E0863" w:rsidRPr="004E0863" w:rsidRDefault="004E0863" w:rsidP="004E0863">
      <w:pPr>
        <w:pStyle w:val="Heading4"/>
      </w:pPr>
      <w:r w:rsidRPr="004E0863">
        <w:rPr>
          <w:u w:val="single"/>
        </w:rPr>
        <w:t>Compiled &amp; Running Code</w:t>
      </w:r>
    </w:p>
    <w:p w:rsidR="00DB4E9A" w:rsidRPr="00DB4E9A" w:rsidRDefault="00DB4E9A" w:rsidP="00DB4E9A">
      <w:pPr>
        <w:pStyle w:val="Heading5"/>
      </w:pPr>
      <w:r>
        <w:t>Run.Command</w:t>
      </w:r>
    </w:p>
    <w:p w:rsidR="00DB4E9A" w:rsidRDefault="00DB4E9A">
      <w:pPr>
        <w:pStyle w:val="Heading5"/>
      </w:pPr>
      <w:r>
        <w:t>Jar File</w:t>
      </w:r>
    </w:p>
    <w:p w:rsidR="004E0863" w:rsidRPr="004E0863" w:rsidRDefault="004E0863" w:rsidP="004E0863">
      <w:pPr>
        <w:pStyle w:val="Heading4"/>
      </w:pPr>
      <w:r w:rsidRPr="004E0863">
        <w:t>Assignment.md containing the following</w:t>
      </w:r>
    </w:p>
    <w:p w:rsidR="004E0863" w:rsidRDefault="004E0863" w:rsidP="004E0863">
      <w:pPr>
        <w:pStyle w:val="Heading4"/>
      </w:pPr>
      <w:r>
        <w:t>Functionality Implemented</w:t>
      </w:r>
    </w:p>
    <w:p w:rsidR="00DB4E9A" w:rsidRPr="00DB4E9A" w:rsidRDefault="00DB4E9A" w:rsidP="00DB4E9A">
      <w:pPr>
        <w:ind w:left="144" w:firstLine="720"/>
      </w:pPr>
      <w:r>
        <w:t>Libraries</w:t>
      </w:r>
    </w:p>
    <w:p w:rsidR="00DB4E9A" w:rsidRDefault="00DB4E9A" w:rsidP="00DB4E9A">
      <w:pPr>
        <w:pStyle w:val="Heading5"/>
      </w:pPr>
      <w:r>
        <w:t>Log4j2</w:t>
      </w:r>
    </w:p>
    <w:p w:rsidR="00DB4E9A" w:rsidRDefault="00DB4E9A" w:rsidP="00DB4E9A">
      <w:pPr>
        <w:pStyle w:val="Heading5"/>
      </w:pPr>
      <w:r>
        <w:t>JOpt -d</w:t>
      </w:r>
    </w:p>
    <w:p w:rsidR="00DB4E9A" w:rsidRDefault="00DB4E9A" w:rsidP="00DB4E9A">
      <w:pPr>
        <w:pStyle w:val="Heading5"/>
      </w:pPr>
      <w:r>
        <w:t>JOpt -v</w:t>
      </w:r>
    </w:p>
    <w:p w:rsidR="00DB4E9A" w:rsidRPr="00DB4E9A" w:rsidRDefault="00DB4E9A" w:rsidP="00DB4E9A">
      <w:pPr>
        <w:pStyle w:val="Heading5"/>
      </w:pPr>
      <w:r>
        <w:t>Sqlite Database</w:t>
      </w:r>
    </w:p>
    <w:p w:rsidR="00DB4E9A" w:rsidRDefault="00DB4E9A" w:rsidP="00DB4E9A">
      <w:pPr>
        <w:pStyle w:val="Heading5"/>
      </w:pPr>
      <w:r>
        <w:t>Factory Pattern Implementation</w:t>
      </w:r>
    </w:p>
    <w:p w:rsidR="00DB4E9A" w:rsidRPr="00DB4E9A" w:rsidRDefault="00DB4E9A" w:rsidP="00DB4E9A">
      <w:pPr>
        <w:ind w:left="864" w:firstLine="144"/>
        <w:rPr>
          <w:lang w:val="en-US"/>
        </w:rPr>
      </w:pPr>
      <w:r>
        <w:rPr>
          <w:lang w:val="en-US"/>
        </w:rPr>
        <w:t>Functionality</w:t>
      </w:r>
    </w:p>
    <w:p w:rsidR="00DB4E9A" w:rsidRDefault="00DB4E9A">
      <w:pPr>
        <w:pStyle w:val="Heading5"/>
      </w:pPr>
      <w:r>
        <w:t>Menu</w:t>
      </w:r>
    </w:p>
    <w:p w:rsidR="00DB4E9A" w:rsidRPr="00DB4E9A" w:rsidRDefault="00DB4E9A" w:rsidP="00DB4E9A">
      <w:pPr>
        <w:pStyle w:val="Heading5"/>
      </w:pPr>
      <w:r>
        <w:t>List Of Users</w:t>
      </w:r>
    </w:p>
    <w:p w:rsidR="00DB4E9A" w:rsidRDefault="00DB4E9A">
      <w:pPr>
        <w:pStyle w:val="Heading5"/>
      </w:pPr>
      <w:r>
        <w:t>List of Users Pick a User</w:t>
      </w:r>
    </w:p>
    <w:p w:rsidR="00DB4E9A" w:rsidRDefault="00DB4E9A">
      <w:pPr>
        <w:pStyle w:val="Heading5"/>
      </w:pPr>
      <w:r>
        <w:t>List Of all Music</w:t>
      </w:r>
    </w:p>
    <w:p w:rsidR="00DB4E9A" w:rsidRPr="00DB4E9A" w:rsidRDefault="00DB4E9A" w:rsidP="00DB4E9A">
      <w:pPr>
        <w:pStyle w:val="Heading5"/>
      </w:pPr>
      <w:r>
        <w:t>Exit</w:t>
      </w:r>
    </w:p>
    <w:p w:rsidR="00DB4E9A" w:rsidRDefault="00DB4E9A">
      <w:pPr>
        <w:pStyle w:val="Heading5"/>
      </w:pPr>
      <w:r>
        <w:t>Remain on the Menu until exit chosen</w:t>
      </w:r>
    </w:p>
    <w:p w:rsidR="004E0863" w:rsidRDefault="00792020">
      <w:pPr>
        <w:pStyle w:val="Heading4"/>
      </w:pPr>
      <w:r>
        <w:t>Understanding</w:t>
      </w:r>
    </w:p>
    <w:p w:rsidR="00DB4E9A" w:rsidRDefault="00DB4E9A" w:rsidP="00DB4E9A">
      <w:pPr>
        <w:pStyle w:val="Heading5"/>
      </w:pPr>
      <w:r>
        <w:t>Presentation of Assignment</w:t>
      </w:r>
    </w:p>
    <w:p w:rsidR="00DB4E9A" w:rsidRDefault="00DB4E9A">
      <w:pPr>
        <w:pStyle w:val="Heading5"/>
      </w:pPr>
      <w:r>
        <w:t>Answers to questions</w:t>
      </w:r>
    </w:p>
    <w:p w:rsidR="004E0863" w:rsidRDefault="00DB4E9A">
      <w:pPr>
        <w:pStyle w:val="Heading4"/>
      </w:pPr>
      <w:r>
        <w:t>Proof of Tools and Quality Use</w:t>
      </w:r>
    </w:p>
    <w:p w:rsidR="008A0D5C" w:rsidRDefault="008A0D5C" w:rsidP="008A0D5C">
      <w:pPr>
        <w:pStyle w:val="Heading5"/>
      </w:pPr>
      <w:r>
        <w:t>Maven Usage</w:t>
      </w:r>
    </w:p>
    <w:p w:rsidR="008A0D5C" w:rsidRDefault="008A0D5C">
      <w:pPr>
        <w:pStyle w:val="Heading5"/>
      </w:pPr>
      <w:r>
        <w:t>Github with master Branch</w:t>
      </w:r>
    </w:p>
    <w:p w:rsidR="008A0D5C" w:rsidRDefault="008A0D5C">
      <w:pPr>
        <w:pStyle w:val="Heading5"/>
      </w:pPr>
      <w:r>
        <w:t>Github with development branches</w:t>
      </w:r>
    </w:p>
    <w:p w:rsidR="008A0D5C" w:rsidRDefault="008A0D5C">
      <w:pPr>
        <w:pStyle w:val="Heading5"/>
      </w:pPr>
      <w:r>
        <w:t>Trello Scrumboard</w:t>
      </w:r>
    </w:p>
    <w:p w:rsidR="008A0D5C" w:rsidRDefault="008A0D5C">
      <w:pPr>
        <w:pStyle w:val="Heading5"/>
      </w:pPr>
      <w:r>
        <w:t>Requirements.md document</w:t>
      </w:r>
    </w:p>
    <w:p w:rsidR="004E0863" w:rsidRDefault="004E0863" w:rsidP="008A0D5C">
      <w:pPr>
        <w:pStyle w:val="Heading4"/>
        <w:numPr>
          <w:ilvl w:val="0"/>
          <w:numId w:val="0"/>
        </w:numPr>
        <w:ind w:left="864"/>
      </w:pPr>
    </w:p>
    <w:p w:rsidR="008A0D5C" w:rsidRDefault="008A0D5C">
      <w:pPr>
        <w:spacing w:after="0" w:line="240" w:lineRule="auto"/>
        <w:rPr>
          <w:rFonts w:ascii="Trebuchet MS" w:hAnsi="Trebuchet MS"/>
          <w:snapToGrid w:val="0"/>
          <w:color w:val="000000"/>
        </w:rPr>
      </w:pPr>
      <w:r>
        <w:br w:type="page"/>
      </w:r>
    </w:p>
    <w:p w:rsidR="004E0863" w:rsidRDefault="004E0863" w:rsidP="004E0863">
      <w:pPr>
        <w:pStyle w:val="Heading4"/>
        <w:numPr>
          <w:ilvl w:val="0"/>
          <w:numId w:val="0"/>
        </w:numPr>
        <w:ind w:left="864"/>
      </w:pPr>
    </w:p>
    <w:p w:rsidR="00BB07D2" w:rsidRDefault="00016E20" w:rsidP="00C5552A">
      <w:pPr>
        <w:pStyle w:val="Heading3"/>
      </w:pPr>
      <w:r>
        <w:t xml:space="preserve">Learning not Yet Achieved  </w:t>
      </w:r>
    </w:p>
    <w:p w:rsidR="00016E20" w:rsidRPr="00016E20" w:rsidRDefault="00016E20" w:rsidP="00016E20">
      <w:pPr>
        <w:rPr>
          <w:lang w:val="en-US"/>
        </w:rPr>
      </w:pPr>
      <w:bookmarkStart w:id="6" w:name="_GoBack"/>
      <w:bookmarkEnd w:id="6"/>
    </w:p>
    <w:p w:rsidR="00BB07D2" w:rsidRDefault="00016E20" w:rsidP="00C5552A">
      <w:pPr>
        <w:pStyle w:val="Heading3"/>
      </w:pPr>
      <w:r>
        <w:t>Difficult Aspects of Project</w:t>
      </w:r>
    </w:p>
    <w:p w:rsidR="00016E20" w:rsidRPr="00016E20" w:rsidRDefault="00016E20" w:rsidP="00016E20">
      <w:pPr>
        <w:rPr>
          <w:lang w:val="en-US"/>
        </w:rPr>
      </w:pPr>
    </w:p>
    <w:p w:rsidR="00BB07D2" w:rsidRDefault="00016E20" w:rsidP="00C5552A">
      <w:pPr>
        <w:pStyle w:val="Heading3"/>
      </w:pPr>
      <w:r>
        <w:t>What I would have done differently</w:t>
      </w:r>
    </w:p>
    <w:p w:rsidR="00714BB6" w:rsidRPr="00714BB6" w:rsidRDefault="00714BB6" w:rsidP="00714BB6">
      <w:pPr>
        <w:rPr>
          <w:lang w:val="en-US"/>
        </w:rPr>
      </w:pPr>
    </w:p>
    <w:p w:rsidR="00016E20" w:rsidRDefault="00016E20" w:rsidP="00016E20">
      <w:pPr>
        <w:rPr>
          <w:lang w:val="en-US"/>
        </w:rPr>
      </w:pPr>
    </w:p>
    <w:p w:rsidR="006970E1" w:rsidRDefault="006970E1">
      <w:r>
        <w:br w:type="page"/>
      </w:r>
    </w:p>
    <w:bookmarkEnd w:id="0"/>
    <w:bookmarkEnd w:id="1"/>
    <w:bookmarkEnd w:id="2"/>
    <w:p w:rsidR="00714BB6" w:rsidRDefault="00714BB6">
      <w:pPr>
        <w:pStyle w:val="Heading3"/>
      </w:pPr>
      <w:r>
        <w:lastRenderedPageBreak/>
        <w:t>References</w:t>
      </w:r>
    </w:p>
    <w:sectPr w:rsidR="00714BB6" w:rsidSect="001A1D7A">
      <w:type w:val="continuous"/>
      <w:pgSz w:w="12240" w:h="15840"/>
      <w:pgMar w:top="720" w:right="720" w:bottom="720" w:left="720" w:header="720" w:footer="720" w:gutter="0"/>
      <w:cols w:space="720" w:equalWidth="0">
        <w:col w:w="11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038" w:rsidRDefault="00B96038">
      <w:r>
        <w:separator/>
      </w:r>
    </w:p>
  </w:endnote>
  <w:endnote w:type="continuationSeparator" w:id="0">
    <w:p w:rsidR="00B96038" w:rsidRDefault="00B9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038" w:rsidRDefault="00B96038">
      <w:r>
        <w:separator/>
      </w:r>
    </w:p>
  </w:footnote>
  <w:footnote w:type="continuationSeparator" w:id="0">
    <w:p w:rsidR="00B96038" w:rsidRDefault="00B9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 w15:restartNumberingAfterBreak="0">
    <w:nsid w:val="FFFFFF89"/>
    <w:multiLevelType w:val="singleLevel"/>
    <w:tmpl w:val="F6860B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 w15:restartNumberingAfterBreak="0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1204E4C"/>
    <w:multiLevelType w:val="hybridMultilevel"/>
    <w:tmpl w:val="0C28B9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2486ABB"/>
    <w:multiLevelType w:val="hybridMultilevel"/>
    <w:tmpl w:val="BACC99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76D3E78"/>
    <w:multiLevelType w:val="multilevel"/>
    <w:tmpl w:val="3D4E3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4" w15:restartNumberingAfterBreak="0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AE65D0"/>
    <w:multiLevelType w:val="multilevel"/>
    <w:tmpl w:val="E932B0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35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6" w15:restartNumberingAfterBreak="0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4A2700"/>
    <w:multiLevelType w:val="hybridMultilevel"/>
    <w:tmpl w:val="A4969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42B43EEE"/>
    <w:multiLevelType w:val="hybridMultilevel"/>
    <w:tmpl w:val="EDCC5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150B6F"/>
    <w:multiLevelType w:val="multilevel"/>
    <w:tmpl w:val="2F68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8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3600"/>
      </w:pPr>
      <w:rPr>
        <w:rFonts w:hint="default"/>
      </w:rPr>
    </w:lvl>
  </w:abstractNum>
  <w:abstractNum w:abstractNumId="33" w15:restartNumberingAfterBreak="0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223DB4"/>
    <w:multiLevelType w:val="hybridMultilevel"/>
    <w:tmpl w:val="A0AA0D2C"/>
    <w:lvl w:ilvl="0" w:tplc="1809000F">
      <w:start w:val="1"/>
      <w:numFmt w:val="decimal"/>
      <w:lvlText w:val="%1."/>
      <w:lvlJc w:val="left"/>
      <w:pPr>
        <w:ind w:left="769" w:hanging="360"/>
      </w:pPr>
    </w:lvl>
    <w:lvl w:ilvl="1" w:tplc="18090019" w:tentative="1">
      <w:start w:val="1"/>
      <w:numFmt w:val="lowerLetter"/>
      <w:lvlText w:val="%2."/>
      <w:lvlJc w:val="left"/>
      <w:pPr>
        <w:ind w:left="1489" w:hanging="360"/>
      </w:pPr>
    </w:lvl>
    <w:lvl w:ilvl="2" w:tplc="1809001B" w:tentative="1">
      <w:start w:val="1"/>
      <w:numFmt w:val="lowerRoman"/>
      <w:lvlText w:val="%3."/>
      <w:lvlJc w:val="right"/>
      <w:pPr>
        <w:ind w:left="2209" w:hanging="180"/>
      </w:pPr>
    </w:lvl>
    <w:lvl w:ilvl="3" w:tplc="1809000F" w:tentative="1">
      <w:start w:val="1"/>
      <w:numFmt w:val="decimal"/>
      <w:lvlText w:val="%4."/>
      <w:lvlJc w:val="left"/>
      <w:pPr>
        <w:ind w:left="2929" w:hanging="360"/>
      </w:pPr>
    </w:lvl>
    <w:lvl w:ilvl="4" w:tplc="18090019" w:tentative="1">
      <w:start w:val="1"/>
      <w:numFmt w:val="lowerLetter"/>
      <w:lvlText w:val="%5."/>
      <w:lvlJc w:val="left"/>
      <w:pPr>
        <w:ind w:left="3649" w:hanging="360"/>
      </w:pPr>
    </w:lvl>
    <w:lvl w:ilvl="5" w:tplc="1809001B" w:tentative="1">
      <w:start w:val="1"/>
      <w:numFmt w:val="lowerRoman"/>
      <w:lvlText w:val="%6."/>
      <w:lvlJc w:val="right"/>
      <w:pPr>
        <w:ind w:left="4369" w:hanging="180"/>
      </w:pPr>
    </w:lvl>
    <w:lvl w:ilvl="6" w:tplc="1809000F" w:tentative="1">
      <w:start w:val="1"/>
      <w:numFmt w:val="decimal"/>
      <w:lvlText w:val="%7."/>
      <w:lvlJc w:val="left"/>
      <w:pPr>
        <w:ind w:left="5089" w:hanging="360"/>
      </w:pPr>
    </w:lvl>
    <w:lvl w:ilvl="7" w:tplc="18090019" w:tentative="1">
      <w:start w:val="1"/>
      <w:numFmt w:val="lowerLetter"/>
      <w:lvlText w:val="%8."/>
      <w:lvlJc w:val="left"/>
      <w:pPr>
        <w:ind w:left="5809" w:hanging="360"/>
      </w:pPr>
    </w:lvl>
    <w:lvl w:ilvl="8" w:tplc="1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6" w15:restartNumberingAfterBreak="0">
    <w:nsid w:val="5D3F05BE"/>
    <w:multiLevelType w:val="hybridMultilevel"/>
    <w:tmpl w:val="E5DE3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E6C7CA7"/>
    <w:multiLevelType w:val="hybridMultilevel"/>
    <w:tmpl w:val="AF20DD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641DCF"/>
    <w:multiLevelType w:val="hybridMultilevel"/>
    <w:tmpl w:val="7098D1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7"/>
  </w:num>
  <w:num w:numId="5">
    <w:abstractNumId w:val="41"/>
  </w:num>
  <w:num w:numId="6">
    <w:abstractNumId w:val="44"/>
  </w:num>
  <w:num w:numId="7">
    <w:abstractNumId w:val="38"/>
  </w:num>
  <w:num w:numId="8">
    <w:abstractNumId w:val="37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39"/>
  </w:num>
  <w:num w:numId="14">
    <w:abstractNumId w:val="28"/>
  </w:num>
  <w:num w:numId="15">
    <w:abstractNumId w:val="33"/>
  </w:num>
  <w:num w:numId="16">
    <w:abstractNumId w:val="31"/>
  </w:num>
  <w:num w:numId="17">
    <w:abstractNumId w:val="29"/>
  </w:num>
  <w:num w:numId="18">
    <w:abstractNumId w:val="22"/>
  </w:num>
  <w:num w:numId="19">
    <w:abstractNumId w:val="3"/>
  </w:num>
  <w:num w:numId="20">
    <w:abstractNumId w:val="19"/>
  </w:num>
  <w:num w:numId="21">
    <w:abstractNumId w:val="40"/>
  </w:num>
  <w:num w:numId="22">
    <w:abstractNumId w:val="18"/>
  </w:num>
  <w:num w:numId="23">
    <w:abstractNumId w:val="7"/>
  </w:num>
  <w:num w:numId="24">
    <w:abstractNumId w:val="20"/>
  </w:num>
  <w:num w:numId="25">
    <w:abstractNumId w:val="34"/>
  </w:num>
  <w:num w:numId="26">
    <w:abstractNumId w:val="42"/>
  </w:num>
  <w:num w:numId="27">
    <w:abstractNumId w:val="24"/>
  </w:num>
  <w:num w:numId="28">
    <w:abstractNumId w:val="32"/>
  </w:num>
  <w:num w:numId="29">
    <w:abstractNumId w:val="26"/>
  </w:num>
  <w:num w:numId="30">
    <w:abstractNumId w:val="35"/>
  </w:num>
  <w:num w:numId="31">
    <w:abstractNumId w:val="25"/>
  </w:num>
  <w:num w:numId="32">
    <w:abstractNumId w:val="23"/>
  </w:num>
  <w:num w:numId="33">
    <w:abstractNumId w:val="33"/>
  </w:num>
  <w:num w:numId="34">
    <w:abstractNumId w:val="27"/>
  </w:num>
  <w:num w:numId="35">
    <w:abstractNumId w:val="33"/>
  </w:num>
  <w:num w:numId="36">
    <w:abstractNumId w:val="33"/>
  </w:num>
  <w:num w:numId="37">
    <w:abstractNumId w:val="21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5"/>
  </w:num>
  <w:num w:numId="41">
    <w:abstractNumId w:val="36"/>
  </w:num>
  <w:num w:numId="42">
    <w:abstractNumId w:val="43"/>
  </w:num>
  <w:num w:numId="43">
    <w:abstractNumId w:val="30"/>
  </w:num>
  <w:num w:numId="44">
    <w:abstractNumId w:val="16"/>
  </w:num>
  <w:num w:numId="45">
    <w:abstractNumId w:val="33"/>
  </w:num>
  <w:num w:numId="46">
    <w:abstractNumId w:val="3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activeWritingStyle w:appName="MSWord" w:lang="en-IE" w:vendorID="64" w:dllVersion="6" w:nlCheck="1" w:checkStyle="1"/>
  <w:activeWritingStyle w:appName="MSWord" w:lang="en-US" w:vendorID="64" w:dllVersion="6" w:nlCheck="1" w:checkStyle="1"/>
  <w:activeWritingStyle w:appName="MSWord" w:lang="en-IE" w:vendorID="64" w:dllVersion="4096" w:nlCheck="1" w:checkStyle="0"/>
  <w:activeWritingStyle w:appName="MSWord" w:lang="en-US" w:vendorID="64" w:dllVersion="4096" w:nlCheck="1" w:checkStyle="0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CC"/>
    <w:rsid w:val="00007321"/>
    <w:rsid w:val="00016E20"/>
    <w:rsid w:val="00024952"/>
    <w:rsid w:val="00024AF9"/>
    <w:rsid w:val="000312AA"/>
    <w:rsid w:val="00032BAC"/>
    <w:rsid w:val="000526F8"/>
    <w:rsid w:val="0005579D"/>
    <w:rsid w:val="00056FFF"/>
    <w:rsid w:val="000573CE"/>
    <w:rsid w:val="00077AFC"/>
    <w:rsid w:val="000920A9"/>
    <w:rsid w:val="000920ED"/>
    <w:rsid w:val="00092965"/>
    <w:rsid w:val="000A28DC"/>
    <w:rsid w:val="000A58A1"/>
    <w:rsid w:val="000B514E"/>
    <w:rsid w:val="000C4F42"/>
    <w:rsid w:val="000D3446"/>
    <w:rsid w:val="000D468E"/>
    <w:rsid w:val="000F1C2B"/>
    <w:rsid w:val="000F389B"/>
    <w:rsid w:val="00102CD2"/>
    <w:rsid w:val="00104E6C"/>
    <w:rsid w:val="00106751"/>
    <w:rsid w:val="001176F4"/>
    <w:rsid w:val="00121745"/>
    <w:rsid w:val="001222E0"/>
    <w:rsid w:val="00136D43"/>
    <w:rsid w:val="00141354"/>
    <w:rsid w:val="001648A8"/>
    <w:rsid w:val="00176609"/>
    <w:rsid w:val="00177087"/>
    <w:rsid w:val="00180AFF"/>
    <w:rsid w:val="0018586A"/>
    <w:rsid w:val="001A1BEB"/>
    <w:rsid w:val="001A1D7A"/>
    <w:rsid w:val="001A28F2"/>
    <w:rsid w:val="001B5BE4"/>
    <w:rsid w:val="001B72CF"/>
    <w:rsid w:val="001C1BDE"/>
    <w:rsid w:val="001C2517"/>
    <w:rsid w:val="001C4317"/>
    <w:rsid w:val="001C4DD5"/>
    <w:rsid w:val="001D4AEE"/>
    <w:rsid w:val="001D54DA"/>
    <w:rsid w:val="001E50CB"/>
    <w:rsid w:val="001F1A5A"/>
    <w:rsid w:val="001F1CF8"/>
    <w:rsid w:val="001F386D"/>
    <w:rsid w:val="001F5F81"/>
    <w:rsid w:val="001F670A"/>
    <w:rsid w:val="001F71CC"/>
    <w:rsid w:val="0020017D"/>
    <w:rsid w:val="00203278"/>
    <w:rsid w:val="00204932"/>
    <w:rsid w:val="00206B51"/>
    <w:rsid w:val="00211F81"/>
    <w:rsid w:val="0021797F"/>
    <w:rsid w:val="00221360"/>
    <w:rsid w:val="002226E8"/>
    <w:rsid w:val="00223967"/>
    <w:rsid w:val="002250FA"/>
    <w:rsid w:val="0022521B"/>
    <w:rsid w:val="0023615C"/>
    <w:rsid w:val="00243398"/>
    <w:rsid w:val="00254305"/>
    <w:rsid w:val="00261DB1"/>
    <w:rsid w:val="00261ED8"/>
    <w:rsid w:val="00262D91"/>
    <w:rsid w:val="00263F37"/>
    <w:rsid w:val="00265A9E"/>
    <w:rsid w:val="00266F02"/>
    <w:rsid w:val="00267591"/>
    <w:rsid w:val="00272526"/>
    <w:rsid w:val="002727D9"/>
    <w:rsid w:val="002746FD"/>
    <w:rsid w:val="00276F2F"/>
    <w:rsid w:val="00290A63"/>
    <w:rsid w:val="00292F09"/>
    <w:rsid w:val="00294224"/>
    <w:rsid w:val="00296B57"/>
    <w:rsid w:val="002A2CC2"/>
    <w:rsid w:val="002A7004"/>
    <w:rsid w:val="002C33BE"/>
    <w:rsid w:val="002D00A6"/>
    <w:rsid w:val="002D5288"/>
    <w:rsid w:val="002D76C6"/>
    <w:rsid w:val="002F040C"/>
    <w:rsid w:val="002F0B36"/>
    <w:rsid w:val="002F13EE"/>
    <w:rsid w:val="003056D8"/>
    <w:rsid w:val="00307A03"/>
    <w:rsid w:val="00307FDF"/>
    <w:rsid w:val="00310E9E"/>
    <w:rsid w:val="0031516B"/>
    <w:rsid w:val="003161A2"/>
    <w:rsid w:val="003176B7"/>
    <w:rsid w:val="003210EE"/>
    <w:rsid w:val="00323799"/>
    <w:rsid w:val="003266E0"/>
    <w:rsid w:val="0033042D"/>
    <w:rsid w:val="00330F37"/>
    <w:rsid w:val="00342C6A"/>
    <w:rsid w:val="00343524"/>
    <w:rsid w:val="00347C23"/>
    <w:rsid w:val="003708CE"/>
    <w:rsid w:val="00370CB7"/>
    <w:rsid w:val="003715CA"/>
    <w:rsid w:val="00376C4B"/>
    <w:rsid w:val="00386C48"/>
    <w:rsid w:val="00392FCA"/>
    <w:rsid w:val="0039617E"/>
    <w:rsid w:val="003A5443"/>
    <w:rsid w:val="003B177E"/>
    <w:rsid w:val="003B63E9"/>
    <w:rsid w:val="003C4647"/>
    <w:rsid w:val="003D275A"/>
    <w:rsid w:val="003D4EBB"/>
    <w:rsid w:val="003F155D"/>
    <w:rsid w:val="003F2A9A"/>
    <w:rsid w:val="0040600F"/>
    <w:rsid w:val="00410F30"/>
    <w:rsid w:val="00414E63"/>
    <w:rsid w:val="0042112F"/>
    <w:rsid w:val="00421C74"/>
    <w:rsid w:val="00435728"/>
    <w:rsid w:val="00441DEC"/>
    <w:rsid w:val="004453E7"/>
    <w:rsid w:val="0046275C"/>
    <w:rsid w:val="00464BF2"/>
    <w:rsid w:val="00477DA2"/>
    <w:rsid w:val="00492132"/>
    <w:rsid w:val="00496447"/>
    <w:rsid w:val="004C20E8"/>
    <w:rsid w:val="004C6357"/>
    <w:rsid w:val="004D26B8"/>
    <w:rsid w:val="004E0863"/>
    <w:rsid w:val="004F3091"/>
    <w:rsid w:val="004F5BF3"/>
    <w:rsid w:val="004F63E9"/>
    <w:rsid w:val="004F63F8"/>
    <w:rsid w:val="00500550"/>
    <w:rsid w:val="005012FF"/>
    <w:rsid w:val="00506F23"/>
    <w:rsid w:val="00507689"/>
    <w:rsid w:val="0051286C"/>
    <w:rsid w:val="00515320"/>
    <w:rsid w:val="00516E8B"/>
    <w:rsid w:val="005211AB"/>
    <w:rsid w:val="00521D91"/>
    <w:rsid w:val="00525AFE"/>
    <w:rsid w:val="00536A99"/>
    <w:rsid w:val="0054040D"/>
    <w:rsid w:val="0054199C"/>
    <w:rsid w:val="00542875"/>
    <w:rsid w:val="00552606"/>
    <w:rsid w:val="00556E45"/>
    <w:rsid w:val="00570F9E"/>
    <w:rsid w:val="0057116A"/>
    <w:rsid w:val="00574EE3"/>
    <w:rsid w:val="00583A79"/>
    <w:rsid w:val="0058427D"/>
    <w:rsid w:val="00585201"/>
    <w:rsid w:val="005853D6"/>
    <w:rsid w:val="00590C35"/>
    <w:rsid w:val="005934C7"/>
    <w:rsid w:val="00594C45"/>
    <w:rsid w:val="00595184"/>
    <w:rsid w:val="005956DA"/>
    <w:rsid w:val="00596A3F"/>
    <w:rsid w:val="005A1563"/>
    <w:rsid w:val="005A7A04"/>
    <w:rsid w:val="005B41E3"/>
    <w:rsid w:val="005C1C16"/>
    <w:rsid w:val="005C6BA0"/>
    <w:rsid w:val="005D016E"/>
    <w:rsid w:val="005D6ED6"/>
    <w:rsid w:val="005F1573"/>
    <w:rsid w:val="005F40E8"/>
    <w:rsid w:val="005F51E3"/>
    <w:rsid w:val="006065EA"/>
    <w:rsid w:val="00607C3B"/>
    <w:rsid w:val="00613A41"/>
    <w:rsid w:val="00614FEF"/>
    <w:rsid w:val="00621F8E"/>
    <w:rsid w:val="006228DC"/>
    <w:rsid w:val="0062386F"/>
    <w:rsid w:val="00625905"/>
    <w:rsid w:val="00642488"/>
    <w:rsid w:val="00651D10"/>
    <w:rsid w:val="006567EC"/>
    <w:rsid w:val="00656BBA"/>
    <w:rsid w:val="00657188"/>
    <w:rsid w:val="006626CD"/>
    <w:rsid w:val="00681B95"/>
    <w:rsid w:val="006842D9"/>
    <w:rsid w:val="006920DF"/>
    <w:rsid w:val="0069223F"/>
    <w:rsid w:val="00692FE8"/>
    <w:rsid w:val="006970E1"/>
    <w:rsid w:val="006A4A52"/>
    <w:rsid w:val="006A5E0B"/>
    <w:rsid w:val="006B5ECC"/>
    <w:rsid w:val="006C0ABA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14BB6"/>
    <w:rsid w:val="0071619D"/>
    <w:rsid w:val="0073020E"/>
    <w:rsid w:val="00732DD2"/>
    <w:rsid w:val="007341F6"/>
    <w:rsid w:val="00735612"/>
    <w:rsid w:val="0074184F"/>
    <w:rsid w:val="007430DA"/>
    <w:rsid w:val="007454AC"/>
    <w:rsid w:val="007455EF"/>
    <w:rsid w:val="007626E5"/>
    <w:rsid w:val="00770CBC"/>
    <w:rsid w:val="00782CB4"/>
    <w:rsid w:val="007836AD"/>
    <w:rsid w:val="00791C1B"/>
    <w:rsid w:val="00792020"/>
    <w:rsid w:val="00792AE9"/>
    <w:rsid w:val="00794506"/>
    <w:rsid w:val="00795CC6"/>
    <w:rsid w:val="007B1DB7"/>
    <w:rsid w:val="007B2076"/>
    <w:rsid w:val="007B22C3"/>
    <w:rsid w:val="007B74A2"/>
    <w:rsid w:val="007C0AC2"/>
    <w:rsid w:val="007C0D32"/>
    <w:rsid w:val="007D159D"/>
    <w:rsid w:val="007E266F"/>
    <w:rsid w:val="007E69B7"/>
    <w:rsid w:val="007F4836"/>
    <w:rsid w:val="007F5A08"/>
    <w:rsid w:val="00805652"/>
    <w:rsid w:val="0080747E"/>
    <w:rsid w:val="00810FD7"/>
    <w:rsid w:val="00813AFF"/>
    <w:rsid w:val="00816957"/>
    <w:rsid w:val="00825158"/>
    <w:rsid w:val="00827B01"/>
    <w:rsid w:val="00830591"/>
    <w:rsid w:val="00841546"/>
    <w:rsid w:val="00843342"/>
    <w:rsid w:val="00846419"/>
    <w:rsid w:val="00846AB3"/>
    <w:rsid w:val="00847313"/>
    <w:rsid w:val="00850DDC"/>
    <w:rsid w:val="00854424"/>
    <w:rsid w:val="008675CE"/>
    <w:rsid w:val="00883CF5"/>
    <w:rsid w:val="008862BE"/>
    <w:rsid w:val="00887ADF"/>
    <w:rsid w:val="00891E19"/>
    <w:rsid w:val="008924D0"/>
    <w:rsid w:val="00893327"/>
    <w:rsid w:val="008A0D5C"/>
    <w:rsid w:val="008A26E5"/>
    <w:rsid w:val="008A379A"/>
    <w:rsid w:val="008A7195"/>
    <w:rsid w:val="008A7C57"/>
    <w:rsid w:val="008B09CB"/>
    <w:rsid w:val="008B7EBF"/>
    <w:rsid w:val="008C00F8"/>
    <w:rsid w:val="008D24D9"/>
    <w:rsid w:val="008D5477"/>
    <w:rsid w:val="008D7BA5"/>
    <w:rsid w:val="008E21E2"/>
    <w:rsid w:val="008E51BD"/>
    <w:rsid w:val="008F1F0C"/>
    <w:rsid w:val="0090126C"/>
    <w:rsid w:val="00902063"/>
    <w:rsid w:val="00911032"/>
    <w:rsid w:val="009155D3"/>
    <w:rsid w:val="0091676C"/>
    <w:rsid w:val="00922917"/>
    <w:rsid w:val="00940DBD"/>
    <w:rsid w:val="0094487F"/>
    <w:rsid w:val="009523FA"/>
    <w:rsid w:val="00952CC5"/>
    <w:rsid w:val="009577C8"/>
    <w:rsid w:val="00965AF7"/>
    <w:rsid w:val="00966459"/>
    <w:rsid w:val="00966A83"/>
    <w:rsid w:val="00977491"/>
    <w:rsid w:val="0098630B"/>
    <w:rsid w:val="00986817"/>
    <w:rsid w:val="00991B67"/>
    <w:rsid w:val="009A2CAE"/>
    <w:rsid w:val="009A4FE4"/>
    <w:rsid w:val="009A5C64"/>
    <w:rsid w:val="009A7FAE"/>
    <w:rsid w:val="009B0BB3"/>
    <w:rsid w:val="009B21A6"/>
    <w:rsid w:val="009B61A0"/>
    <w:rsid w:val="009C5A24"/>
    <w:rsid w:val="009D2872"/>
    <w:rsid w:val="009D5A81"/>
    <w:rsid w:val="009D687C"/>
    <w:rsid w:val="009E05CA"/>
    <w:rsid w:val="009E1C22"/>
    <w:rsid w:val="009E301D"/>
    <w:rsid w:val="009E663D"/>
    <w:rsid w:val="009E6E29"/>
    <w:rsid w:val="009E773B"/>
    <w:rsid w:val="009F0A75"/>
    <w:rsid w:val="009F0C6E"/>
    <w:rsid w:val="009F1076"/>
    <w:rsid w:val="00A02573"/>
    <w:rsid w:val="00A02F7E"/>
    <w:rsid w:val="00A048FC"/>
    <w:rsid w:val="00A12802"/>
    <w:rsid w:val="00A1402B"/>
    <w:rsid w:val="00A22E49"/>
    <w:rsid w:val="00A2533D"/>
    <w:rsid w:val="00A31CA6"/>
    <w:rsid w:val="00A36844"/>
    <w:rsid w:val="00A50AE8"/>
    <w:rsid w:val="00A539BD"/>
    <w:rsid w:val="00A551E1"/>
    <w:rsid w:val="00A55EFE"/>
    <w:rsid w:val="00A57226"/>
    <w:rsid w:val="00A75E47"/>
    <w:rsid w:val="00A8130D"/>
    <w:rsid w:val="00A8385A"/>
    <w:rsid w:val="00A8400C"/>
    <w:rsid w:val="00A935B2"/>
    <w:rsid w:val="00A94724"/>
    <w:rsid w:val="00AA1A54"/>
    <w:rsid w:val="00AB0E51"/>
    <w:rsid w:val="00AB290D"/>
    <w:rsid w:val="00AB2CA4"/>
    <w:rsid w:val="00AB749E"/>
    <w:rsid w:val="00AB7751"/>
    <w:rsid w:val="00AC14EB"/>
    <w:rsid w:val="00AD288A"/>
    <w:rsid w:val="00AD74B4"/>
    <w:rsid w:val="00AD7737"/>
    <w:rsid w:val="00AE352F"/>
    <w:rsid w:val="00AE3A3D"/>
    <w:rsid w:val="00AE627A"/>
    <w:rsid w:val="00B015B2"/>
    <w:rsid w:val="00B0367F"/>
    <w:rsid w:val="00B07D80"/>
    <w:rsid w:val="00B15570"/>
    <w:rsid w:val="00B25C77"/>
    <w:rsid w:val="00B32734"/>
    <w:rsid w:val="00B402DD"/>
    <w:rsid w:val="00B41350"/>
    <w:rsid w:val="00B43C63"/>
    <w:rsid w:val="00B51831"/>
    <w:rsid w:val="00B52B79"/>
    <w:rsid w:val="00B54F39"/>
    <w:rsid w:val="00B57869"/>
    <w:rsid w:val="00B62356"/>
    <w:rsid w:val="00B629E2"/>
    <w:rsid w:val="00B63D72"/>
    <w:rsid w:val="00B671F7"/>
    <w:rsid w:val="00B73928"/>
    <w:rsid w:val="00B7511A"/>
    <w:rsid w:val="00B76692"/>
    <w:rsid w:val="00B829A4"/>
    <w:rsid w:val="00B83019"/>
    <w:rsid w:val="00B91BF6"/>
    <w:rsid w:val="00B93245"/>
    <w:rsid w:val="00B96038"/>
    <w:rsid w:val="00BA5710"/>
    <w:rsid w:val="00BA58A8"/>
    <w:rsid w:val="00BB07D2"/>
    <w:rsid w:val="00BB694D"/>
    <w:rsid w:val="00BB6E32"/>
    <w:rsid w:val="00BC137D"/>
    <w:rsid w:val="00BC39C7"/>
    <w:rsid w:val="00BC569D"/>
    <w:rsid w:val="00BD2737"/>
    <w:rsid w:val="00BD3547"/>
    <w:rsid w:val="00BD52BD"/>
    <w:rsid w:val="00BD7500"/>
    <w:rsid w:val="00BE115B"/>
    <w:rsid w:val="00BE1FA8"/>
    <w:rsid w:val="00BF205B"/>
    <w:rsid w:val="00BF3284"/>
    <w:rsid w:val="00BF700C"/>
    <w:rsid w:val="00C0288D"/>
    <w:rsid w:val="00C02D41"/>
    <w:rsid w:val="00C07ADC"/>
    <w:rsid w:val="00C10A7C"/>
    <w:rsid w:val="00C1332F"/>
    <w:rsid w:val="00C2279E"/>
    <w:rsid w:val="00C22EAE"/>
    <w:rsid w:val="00C248A7"/>
    <w:rsid w:val="00C304AB"/>
    <w:rsid w:val="00C3098A"/>
    <w:rsid w:val="00C32D95"/>
    <w:rsid w:val="00C333AD"/>
    <w:rsid w:val="00C3405F"/>
    <w:rsid w:val="00C366E0"/>
    <w:rsid w:val="00C416AA"/>
    <w:rsid w:val="00C51B8E"/>
    <w:rsid w:val="00C5552A"/>
    <w:rsid w:val="00C5736E"/>
    <w:rsid w:val="00C61C68"/>
    <w:rsid w:val="00C62841"/>
    <w:rsid w:val="00C66B67"/>
    <w:rsid w:val="00C67C74"/>
    <w:rsid w:val="00C717EE"/>
    <w:rsid w:val="00C738F5"/>
    <w:rsid w:val="00C73F5C"/>
    <w:rsid w:val="00C837C0"/>
    <w:rsid w:val="00C95CE7"/>
    <w:rsid w:val="00C95E48"/>
    <w:rsid w:val="00CB3962"/>
    <w:rsid w:val="00CB399D"/>
    <w:rsid w:val="00CB4786"/>
    <w:rsid w:val="00CB5172"/>
    <w:rsid w:val="00CB5EA1"/>
    <w:rsid w:val="00CB6431"/>
    <w:rsid w:val="00CB6A09"/>
    <w:rsid w:val="00CB71F9"/>
    <w:rsid w:val="00CC0102"/>
    <w:rsid w:val="00CC0654"/>
    <w:rsid w:val="00CC1A60"/>
    <w:rsid w:val="00CD0F3D"/>
    <w:rsid w:val="00CE0828"/>
    <w:rsid w:val="00CE370E"/>
    <w:rsid w:val="00CF4877"/>
    <w:rsid w:val="00CF724F"/>
    <w:rsid w:val="00D0650D"/>
    <w:rsid w:val="00D07791"/>
    <w:rsid w:val="00D11F26"/>
    <w:rsid w:val="00D30FC2"/>
    <w:rsid w:val="00D3692D"/>
    <w:rsid w:val="00D45579"/>
    <w:rsid w:val="00D46617"/>
    <w:rsid w:val="00D724CE"/>
    <w:rsid w:val="00D804D3"/>
    <w:rsid w:val="00D81EE6"/>
    <w:rsid w:val="00D824EB"/>
    <w:rsid w:val="00D91B34"/>
    <w:rsid w:val="00D93D55"/>
    <w:rsid w:val="00DB010C"/>
    <w:rsid w:val="00DB21EF"/>
    <w:rsid w:val="00DB4E9A"/>
    <w:rsid w:val="00DB6514"/>
    <w:rsid w:val="00DC0B89"/>
    <w:rsid w:val="00DC6B90"/>
    <w:rsid w:val="00DC7CC8"/>
    <w:rsid w:val="00DD1563"/>
    <w:rsid w:val="00DD1DC5"/>
    <w:rsid w:val="00DD50AD"/>
    <w:rsid w:val="00DD55F8"/>
    <w:rsid w:val="00DD6F3F"/>
    <w:rsid w:val="00DF1871"/>
    <w:rsid w:val="00DF41C1"/>
    <w:rsid w:val="00DF4D90"/>
    <w:rsid w:val="00E00053"/>
    <w:rsid w:val="00E03F9C"/>
    <w:rsid w:val="00E10786"/>
    <w:rsid w:val="00E13898"/>
    <w:rsid w:val="00E14457"/>
    <w:rsid w:val="00E15D66"/>
    <w:rsid w:val="00E25248"/>
    <w:rsid w:val="00E26C74"/>
    <w:rsid w:val="00E4173A"/>
    <w:rsid w:val="00E42F76"/>
    <w:rsid w:val="00E570EE"/>
    <w:rsid w:val="00E60390"/>
    <w:rsid w:val="00E64DD4"/>
    <w:rsid w:val="00E6535B"/>
    <w:rsid w:val="00E65C30"/>
    <w:rsid w:val="00E65C38"/>
    <w:rsid w:val="00E661D8"/>
    <w:rsid w:val="00E74D9E"/>
    <w:rsid w:val="00E92BBF"/>
    <w:rsid w:val="00E94B25"/>
    <w:rsid w:val="00E97DDD"/>
    <w:rsid w:val="00E97F75"/>
    <w:rsid w:val="00EA2C61"/>
    <w:rsid w:val="00EA3220"/>
    <w:rsid w:val="00EA3449"/>
    <w:rsid w:val="00EB1263"/>
    <w:rsid w:val="00EB2557"/>
    <w:rsid w:val="00EB7D00"/>
    <w:rsid w:val="00EC1E19"/>
    <w:rsid w:val="00EC1F14"/>
    <w:rsid w:val="00EC33FB"/>
    <w:rsid w:val="00EC45C5"/>
    <w:rsid w:val="00EC4FDC"/>
    <w:rsid w:val="00EC7363"/>
    <w:rsid w:val="00ED24B9"/>
    <w:rsid w:val="00EE1D9D"/>
    <w:rsid w:val="00EE32CA"/>
    <w:rsid w:val="00EE5BF4"/>
    <w:rsid w:val="00EE77F4"/>
    <w:rsid w:val="00EE7996"/>
    <w:rsid w:val="00EE7B5D"/>
    <w:rsid w:val="00EF153E"/>
    <w:rsid w:val="00EF190A"/>
    <w:rsid w:val="00EF19E5"/>
    <w:rsid w:val="00EF1F81"/>
    <w:rsid w:val="00EF470B"/>
    <w:rsid w:val="00EF723A"/>
    <w:rsid w:val="00F01890"/>
    <w:rsid w:val="00F02964"/>
    <w:rsid w:val="00F12FEB"/>
    <w:rsid w:val="00F224C3"/>
    <w:rsid w:val="00F247B6"/>
    <w:rsid w:val="00F24A01"/>
    <w:rsid w:val="00F33D91"/>
    <w:rsid w:val="00F34796"/>
    <w:rsid w:val="00F357F3"/>
    <w:rsid w:val="00F45235"/>
    <w:rsid w:val="00F46BD5"/>
    <w:rsid w:val="00F51C44"/>
    <w:rsid w:val="00F6470C"/>
    <w:rsid w:val="00F65B0C"/>
    <w:rsid w:val="00F67197"/>
    <w:rsid w:val="00F73CB1"/>
    <w:rsid w:val="00F749D2"/>
    <w:rsid w:val="00F74E35"/>
    <w:rsid w:val="00F75DFE"/>
    <w:rsid w:val="00F94B9D"/>
    <w:rsid w:val="00F975FF"/>
    <w:rsid w:val="00FA4279"/>
    <w:rsid w:val="00FA6080"/>
    <w:rsid w:val="00FA6BB5"/>
    <w:rsid w:val="00FD053A"/>
    <w:rsid w:val="00FD1689"/>
    <w:rsid w:val="00FD2BB0"/>
    <w:rsid w:val="00FD6424"/>
    <w:rsid w:val="00FD6451"/>
    <w:rsid w:val="00FE547C"/>
    <w:rsid w:val="00FE6EBB"/>
    <w:rsid w:val="00FF0861"/>
    <w:rsid w:val="00FF371B"/>
    <w:rsid w:val="00FF6CC2"/>
    <w:rsid w:val="00FF7561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  <w14:docId w14:val="5676F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F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570F9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70F9E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</w:style>
  <w:style w:type="paragraph" w:customStyle="1" w:styleId="FieldName">
    <w:name w:val="Field Name"/>
    <w:basedOn w:val="Normal"/>
    <w:rsid w:val="00EF19E5"/>
    <w:pPr>
      <w:keepNext/>
    </w:pPr>
    <w:rPr>
      <w:b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ormalWeb">
    <w:name w:val="Normal (Web)"/>
    <w:basedOn w:val="Normal"/>
    <w:semiHidden/>
    <w:rsid w:val="00EF19E5"/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ind w:right="-53"/>
    </w:pPr>
    <w:rPr>
      <w:rFonts w:ascii="Arial" w:hAnsi="Arial"/>
      <w:i/>
    </w:rPr>
  </w:style>
  <w:style w:type="paragraph" w:customStyle="1" w:styleId="Phase">
    <w:name w:val="Phase"/>
    <w:basedOn w:val="Normal"/>
    <w:next w:val="border1"/>
    <w:rsid w:val="00EF19E5"/>
    <w:pPr>
      <w:spacing w:after="120"/>
    </w:pPr>
    <w:rPr>
      <w:b/>
      <w:i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</w:rPr>
  </w:style>
  <w:style w:type="paragraph" w:customStyle="1" w:styleId="indent0">
    <w:name w:val="indent"/>
    <w:basedOn w:val="Normal"/>
    <w:rsid w:val="00EF19E5"/>
    <w:pPr>
      <w:ind w:left="720" w:hanging="360"/>
      <w:jc w:val="both"/>
    </w:pPr>
    <w:rPr>
      <w:rFonts w:ascii="Arial" w:hAnsi="Arial"/>
      <w:sz w:val="20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uiPriority w:val="22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</w:pPr>
  </w:style>
  <w:style w:type="paragraph" w:customStyle="1" w:styleId="Paragraph1">
    <w:name w:val="Paragraph_1"/>
    <w:basedOn w:val="Normal"/>
    <w:rsid w:val="00EF19E5"/>
    <w:pPr>
      <w:keepLines/>
      <w:spacing w:after="100"/>
      <w:ind w:left="720"/>
      <w:jc w:val="both"/>
    </w:pPr>
  </w:style>
  <w:style w:type="paragraph" w:customStyle="1" w:styleId="TechnologyType">
    <w:name w:val="Technology Type"/>
    <w:basedOn w:val="Normal"/>
    <w:rsid w:val="00EF19E5"/>
    <w:rPr>
      <w:rFonts w:ascii="Times" w:hAnsi="Times"/>
      <w:i/>
    </w:rPr>
  </w:style>
  <w:style w:type="paragraph" w:customStyle="1" w:styleId="text0">
    <w:name w:val="text"/>
    <w:basedOn w:val="Normal"/>
    <w:rsid w:val="00EF19E5"/>
    <w:pPr>
      <w:spacing w:before="100" w:after="100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/>
      <w:ind w:left="360" w:right="360"/>
    </w:pPr>
    <w:rPr>
      <w:snapToGrid w:val="0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/>
      <w:ind w:left="360" w:hanging="360"/>
    </w:pPr>
    <w:rPr>
      <w:rFonts w:ascii="Verdana" w:hAnsi="Verdana"/>
      <w:b/>
      <w:i w:val="0"/>
      <w:sz w:val="28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ind w:left="720" w:hanging="360"/>
    </w:pPr>
    <w:rPr>
      <w:rFonts w:ascii="Arial" w:hAnsi="Arial"/>
      <w:bCs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</w:rPr>
  </w:style>
  <w:style w:type="paragraph" w:customStyle="1" w:styleId="Normal10">
    <w:name w:val="Normal_10"/>
    <w:basedOn w:val="Normal"/>
    <w:rsid w:val="00EF19E5"/>
    <w:rPr>
      <w:rFonts w:ascii="Verdana" w:hAnsi="Verdana"/>
    </w:rPr>
  </w:style>
  <w:style w:type="paragraph" w:customStyle="1" w:styleId="Para1">
    <w:name w:val="Para1"/>
    <w:basedOn w:val="Normal"/>
    <w:rsid w:val="00EF19E5"/>
    <w:pPr>
      <w:keepLines/>
      <w:spacing w:before="100" w:after="120"/>
      <w:ind w:left="720"/>
      <w:jc w:val="both"/>
    </w:pPr>
    <w:rPr>
      <w:snapToGrid w:val="0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/>
    </w:pPr>
    <w:rPr>
      <w:rFonts w:ascii="Verdana" w:hAnsi="Verdana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</w:rPr>
  </w:style>
  <w:style w:type="paragraph" w:customStyle="1" w:styleId="western2">
    <w:name w:val="western2"/>
    <w:basedOn w:val="Normal"/>
    <w:rsid w:val="00EF19E5"/>
    <w:pPr>
      <w:spacing w:before="100" w:beforeAutospacing="1" w:after="119"/>
    </w:pPr>
    <w:rPr>
      <w:rFonts w:ascii="Verdana" w:eastAsia="Arial Unicode MS" w:hAnsi="Verdana" w:cs="Arial Unicode MS"/>
      <w:i/>
      <w:iCs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eastAsiaTheme="minorHAnsi" w:hAnsi="Times" w:cstheme="minorBidi"/>
      <w:i/>
      <w:color w:val="000000"/>
      <w:sz w:val="52"/>
      <w:szCs w:val="22"/>
      <w:lang w:val="en-IE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24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eastAsiaTheme="minorHAnsi" w:hAnsi="Trebuchet MS" w:cstheme="minorBidi"/>
      <w:b/>
      <w:color w:val="000000"/>
      <w:sz w:val="22"/>
      <w:szCs w:val="22"/>
      <w:lang w:val="en-IE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eastAsiaTheme="minorHAnsi" w:hAnsi="Helvetica" w:cstheme="minorBidi"/>
      <w:b/>
      <w:sz w:val="22"/>
      <w:szCs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line="264" w:lineRule="auto"/>
    </w:pPr>
    <w:rPr>
      <w:rFonts w:ascii="Trebuchet MS" w:eastAsia="Times New Roman" w:hAnsi="Trebuchet MS" w:cs="Times New Roman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6C4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08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wolo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F776F-1DB6-417A-BBFB-804F2CC1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2018-03-02T15:43:00Z</dcterms:created>
  <dcterms:modified xsi:type="dcterms:W3CDTF">2018-03-02T16:30:00Z</dcterms:modified>
</cp:coreProperties>
</file>